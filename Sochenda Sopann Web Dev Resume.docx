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FF2ED" w14:textId="02DEEB6A" w:rsidR="00835DE4" w:rsidRPr="00835DE4" w:rsidRDefault="006426BB" w:rsidP="00835DE4">
      <w:pPr>
        <w:spacing w:after="0"/>
        <w:rPr>
          <w:rFonts w:ascii="Calibri" w:hAnsi="Calibri" w:cs="Arial"/>
          <w:b/>
          <w:sz w:val="32"/>
          <w:szCs w:val="32"/>
        </w:rPr>
      </w:pPr>
      <w:r w:rsidRPr="00245DF3">
        <w:rPr>
          <w:rFonts w:ascii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39510" wp14:editId="3EA66E8A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9431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AD4F1" w14:textId="77777777" w:rsidR="00E92B89" w:rsidRDefault="00E92B89" w:rsidP="00245DF3">
                            <w:pPr>
                              <w:pStyle w:val="Title"/>
                              <w:spacing w:line="276" w:lineRule="auto"/>
                              <w:ind w:left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901-289-8984 </w:t>
                            </w:r>
                          </w:p>
                          <w:p w14:paraId="704F44FD" w14:textId="0A68182A" w:rsidR="00E92B89" w:rsidRPr="00C93081" w:rsidRDefault="00E92B89" w:rsidP="00245DF3">
                            <w:pPr>
                              <w:pStyle w:val="Title"/>
                              <w:spacing w:line="276" w:lineRule="auto"/>
                              <w:ind w:left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C93081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sochenda.sopann@gmail.com                </w:t>
                            </w:r>
                          </w:p>
                          <w:p w14:paraId="36102211" w14:textId="461F9684" w:rsidR="00E92B89" w:rsidRPr="00C93081" w:rsidRDefault="00E92B89" w:rsidP="00245DF3">
                            <w:pPr>
                              <w:pStyle w:val="Title"/>
                              <w:spacing w:line="276" w:lineRule="auto"/>
                              <w:ind w:left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C93081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>Long Beach, CA</w:t>
                            </w: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F7B108" w14:textId="77777777" w:rsidR="00E92B89" w:rsidRPr="00C93081" w:rsidRDefault="00E92B89" w:rsidP="00A72FD3">
                            <w:pPr>
                              <w:pStyle w:val="Title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14:paraId="60F0C786" w14:textId="77777777" w:rsidR="00E92B89" w:rsidRPr="00C93081" w:rsidRDefault="00E92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87pt;margin-top:0;width:15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Gua8wCAAAO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" filled="f" stroked="f">
                <v:textbox>
                  <w:txbxContent>
                    <w:p w14:paraId="721AD4F1" w14:textId="77777777" w:rsidR="00E92B89" w:rsidRDefault="00E92B89" w:rsidP="00245DF3">
                      <w:pPr>
                        <w:pStyle w:val="Title"/>
                        <w:spacing w:line="276" w:lineRule="auto"/>
                        <w:ind w:left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901-289-8984 </w:t>
                      </w:r>
                    </w:p>
                    <w:p w14:paraId="704F44FD" w14:textId="0A68182A" w:rsidR="00E92B89" w:rsidRPr="00C93081" w:rsidRDefault="00E92B89" w:rsidP="00245DF3">
                      <w:pPr>
                        <w:pStyle w:val="Title"/>
                        <w:spacing w:line="276" w:lineRule="auto"/>
                        <w:ind w:left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 w:rsidRPr="00C93081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sochenda.sopann@gmail.com                </w:t>
                      </w:r>
                    </w:p>
                    <w:p w14:paraId="36102211" w14:textId="461F9684" w:rsidR="00E92B89" w:rsidRPr="00C93081" w:rsidRDefault="00E92B89" w:rsidP="00245DF3">
                      <w:pPr>
                        <w:pStyle w:val="Title"/>
                        <w:spacing w:line="276" w:lineRule="auto"/>
                        <w:ind w:left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 w:rsidRPr="00C93081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>Long Beach, CA</w:t>
                      </w: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F7B108" w14:textId="77777777" w:rsidR="00E92B89" w:rsidRPr="00C93081" w:rsidRDefault="00E92B89" w:rsidP="00A72FD3">
                      <w:pPr>
                        <w:pStyle w:val="Title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</w:p>
                    <w:p w14:paraId="60F0C786" w14:textId="77777777" w:rsidR="00E92B89" w:rsidRPr="00C93081" w:rsidRDefault="00E92B89"/>
                  </w:txbxContent>
                </v:textbox>
                <w10:wrap type="square"/>
              </v:shape>
            </w:pict>
          </mc:Fallback>
        </mc:AlternateContent>
      </w:r>
      <w:r w:rsidR="00651D32" w:rsidRPr="00245DF3">
        <w:rPr>
          <w:rFonts w:ascii="Calibri" w:hAnsi="Calibri" w:cs="Arial"/>
          <w:b/>
          <w:sz w:val="32"/>
          <w:szCs w:val="32"/>
        </w:rPr>
        <w:t>S</w:t>
      </w:r>
      <w:r w:rsidR="001E683F" w:rsidRPr="00245DF3">
        <w:rPr>
          <w:rFonts w:ascii="Calibri" w:hAnsi="Calibri" w:cs="Arial"/>
          <w:b/>
          <w:sz w:val="32"/>
          <w:szCs w:val="32"/>
        </w:rPr>
        <w:t>oc</w:t>
      </w:r>
      <w:r w:rsidR="00651D32" w:rsidRPr="00245DF3">
        <w:rPr>
          <w:rFonts w:ascii="Calibri" w:hAnsi="Calibri" w:cs="Arial"/>
          <w:b/>
          <w:sz w:val="32"/>
          <w:szCs w:val="32"/>
        </w:rPr>
        <w:t>henda Sopann</w:t>
      </w:r>
      <w:r w:rsidR="00835DE4">
        <w:rPr>
          <w:rFonts w:ascii="Calibri" w:hAnsi="Calibri" w:cs="Arial"/>
          <w:b/>
          <w:sz w:val="32"/>
          <w:szCs w:val="32"/>
        </w:rPr>
        <w:t xml:space="preserve">, </w:t>
      </w:r>
      <w:r w:rsidR="00D45569">
        <w:rPr>
          <w:rFonts w:ascii="Calibri" w:hAnsi="Calibri" w:cs="Arial"/>
          <w:sz w:val="28"/>
          <w:szCs w:val="28"/>
        </w:rPr>
        <w:t>Front End Web Developer</w:t>
      </w:r>
    </w:p>
    <w:p w14:paraId="7A30382D" w14:textId="6D47A1AD" w:rsidR="006426BB" w:rsidRPr="00835DE4" w:rsidRDefault="006426BB" w:rsidP="00835DE4">
      <w:pPr>
        <w:spacing w:after="100" w:afterAutospacing="1" w:line="240" w:lineRule="auto"/>
        <w:rPr>
          <w:rFonts w:ascii="Calibri" w:hAnsi="Calibri" w:cs="Arial"/>
          <w:sz w:val="28"/>
          <w:szCs w:val="28"/>
        </w:rPr>
      </w:pPr>
      <w:r w:rsidRPr="00835DE4">
        <w:rPr>
          <w:rFonts w:ascii="Calibri" w:hAnsi="Calibri"/>
        </w:rPr>
        <w:t xml:space="preserve">Portfolio: </w:t>
      </w:r>
      <w:hyperlink r:id="rId7" w:history="1">
        <w:r w:rsidRPr="00835DE4">
          <w:rPr>
            <w:rStyle w:val="Hyperlink"/>
            <w:rFonts w:ascii="Calibri" w:hAnsi="Calibri"/>
          </w:rPr>
          <w:t>dallinium.github.io/Portfolio</w:t>
        </w:r>
      </w:hyperlink>
    </w:p>
    <w:p w14:paraId="59DF455D" w14:textId="77777777" w:rsidR="009F6E88" w:rsidRDefault="004567B5" w:rsidP="009F6E88">
      <w:pPr>
        <w:pStyle w:val="Title"/>
        <w:rPr>
          <w:rFonts w:ascii="Calibri" w:hAnsi="Calibri"/>
          <w:b w:val="0"/>
          <w:color w:val="4F81BD" w:themeColor="accent1"/>
          <w:sz w:val="24"/>
          <w:szCs w:val="24"/>
        </w:rPr>
      </w:pPr>
      <w:r>
        <w:rPr>
          <w:rFonts w:ascii="Calibri" w:hAnsi="Calibri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E95DD" wp14:editId="5F37737F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9723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4pt" to="549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" strokecolor="#4f81bd [3204]" strokeweight="2pt"/>
            </w:pict>
          </mc:Fallback>
        </mc:AlternateContent>
      </w:r>
    </w:p>
    <w:p w14:paraId="58B871B9" w14:textId="6AE875C4" w:rsidR="004567B5" w:rsidRDefault="009F6E88" w:rsidP="009F6E88">
      <w:pPr>
        <w:pStyle w:val="Title"/>
        <w:rPr>
          <w:rFonts w:ascii="Calibri" w:hAnsi="Calibri"/>
          <w:sz w:val="20"/>
          <w:szCs w:val="20"/>
        </w:rPr>
      </w:pPr>
      <w:r>
        <w:rPr>
          <w:rFonts w:ascii="Calibri" w:hAnsi="Calibri"/>
          <w:b w:val="0"/>
          <w:color w:val="4F81BD" w:themeColor="accent1"/>
          <w:sz w:val="24"/>
          <w:szCs w:val="24"/>
        </w:rPr>
        <w:tab/>
      </w:r>
      <w:r w:rsidRPr="009F6E88">
        <w:rPr>
          <w:rFonts w:ascii="Calibri" w:hAnsi="Calibri"/>
          <w:color w:val="4F81BD" w:themeColor="accent1"/>
          <w:sz w:val="24"/>
          <w:szCs w:val="24"/>
        </w:rPr>
        <w:t>OBJECTIVE</w:t>
      </w:r>
    </w:p>
    <w:p w14:paraId="36DCC2E0" w14:textId="77777777" w:rsidR="009F6E88" w:rsidRDefault="009F6E88" w:rsidP="004567B5">
      <w:pPr>
        <w:pStyle w:val="ListParagraph"/>
        <w:spacing w:line="240" w:lineRule="auto"/>
        <w:ind w:left="360"/>
        <w:rPr>
          <w:rFonts w:ascii="Calibri" w:hAnsi="Calibri" w:cs="Arial"/>
          <w:sz w:val="20"/>
          <w:szCs w:val="20"/>
        </w:rPr>
      </w:pPr>
    </w:p>
    <w:p w14:paraId="6469E0B0" w14:textId="7BCF87BB" w:rsidR="001E683F" w:rsidRPr="00B41185" w:rsidRDefault="00E92B89" w:rsidP="00342339">
      <w:pPr>
        <w:pStyle w:val="ListParagraph"/>
        <w:numPr>
          <w:ilvl w:val="0"/>
          <w:numId w:val="1"/>
        </w:numPr>
        <w:ind w:left="360"/>
        <w:rPr>
          <w:rFonts w:ascii="Calibri" w:hAnsi="Calibri" w:cs="Arial"/>
        </w:rPr>
      </w:pPr>
      <w:r w:rsidRPr="00B41185">
        <w:rPr>
          <w:rFonts w:ascii="Calibri" w:hAnsi="Calibri" w:cs="Arial"/>
        </w:rPr>
        <w:t>To start a career as a front-end web developer utilizing my skills in CSS, HTML, and JavaScript. I have several years in marketing working on the user side on websites and social media, which will help me design code not only to be work well</w:t>
      </w:r>
      <w:r w:rsidR="00B41185" w:rsidRPr="00B41185">
        <w:rPr>
          <w:rFonts w:ascii="Calibri" w:hAnsi="Calibri" w:cs="Arial"/>
        </w:rPr>
        <w:t>,</w:t>
      </w:r>
      <w:r w:rsidRPr="00B41185">
        <w:rPr>
          <w:rFonts w:ascii="Calibri" w:hAnsi="Calibri" w:cs="Arial"/>
        </w:rPr>
        <w:t xml:space="preserve"> but to also enhance the user experience and fulfill accessibility requirements. </w:t>
      </w:r>
    </w:p>
    <w:p w14:paraId="552F047B" w14:textId="77777777" w:rsidR="007D1879" w:rsidRDefault="00846D06" w:rsidP="007D1879">
      <w:pPr>
        <w:spacing w:line="240" w:lineRule="auto"/>
        <w:rPr>
          <w:rFonts w:ascii="Calibri" w:hAnsi="Calibri" w:cs="Arial"/>
          <w:b/>
          <w:color w:val="4F81BD" w:themeColor="accent1"/>
          <w:sz w:val="24"/>
          <w:szCs w:val="24"/>
        </w:rPr>
      </w:pPr>
      <w:r>
        <w:rPr>
          <w:rFonts w:ascii="Calibri" w:hAnsi="Calibri" w:cs="Arial"/>
          <w:b/>
          <w:color w:val="4F81BD" w:themeColor="accent1"/>
          <w:sz w:val="24"/>
          <w:szCs w:val="24"/>
        </w:rPr>
        <w:t>PROJECTS</w:t>
      </w:r>
    </w:p>
    <w:p w14:paraId="499D03EE" w14:textId="41669E02" w:rsidR="007D1879" w:rsidRDefault="007D1879" w:rsidP="00396F41">
      <w:pPr>
        <w:spacing w:after="0" w:line="240" w:lineRule="auto"/>
        <w:ind w:left="360"/>
        <w:rPr>
          <w:rFonts w:ascii="Calibri" w:hAnsi="Calibri" w:cs="Arial"/>
          <w:b/>
          <w:i/>
          <w:iCs/>
        </w:rPr>
      </w:pPr>
      <w:r>
        <w:rPr>
          <w:rFonts w:ascii="Calibri" w:hAnsi="Calibri" w:cs="Arial"/>
          <w:b/>
          <w:bCs/>
        </w:rPr>
        <w:t>Simon Game</w:t>
      </w:r>
      <w:r w:rsidR="00846D06" w:rsidRPr="00846D06">
        <w:rPr>
          <w:rFonts w:ascii="Calibri" w:hAnsi="Calibri" w:cs="Arial"/>
          <w:b/>
        </w:rPr>
        <w:t xml:space="preserve">: </w:t>
      </w:r>
      <w:r w:rsidR="00846D06" w:rsidRPr="007D1879">
        <w:rPr>
          <w:rFonts w:ascii="Calibri" w:hAnsi="Calibri" w:cs="Arial"/>
          <w:i/>
          <w:iCs/>
        </w:rPr>
        <w:t>HTML, CSS, JavaScript</w:t>
      </w:r>
      <w:r w:rsidR="00846D06">
        <w:rPr>
          <w:rFonts w:ascii="Calibri" w:hAnsi="Calibri" w:cs="Arial"/>
          <w:b/>
          <w:i/>
          <w:iCs/>
        </w:rPr>
        <w:tab/>
      </w:r>
    </w:p>
    <w:p w14:paraId="76F01861" w14:textId="27AC936F" w:rsidR="00846D06" w:rsidRPr="007D1879" w:rsidRDefault="00846D06" w:rsidP="007D1879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Arial"/>
          <w:b/>
          <w:i/>
          <w:iCs/>
        </w:rPr>
      </w:pPr>
      <w:r w:rsidRPr="007D1879">
        <w:rPr>
          <w:rFonts w:ascii="Calibri" w:hAnsi="Calibri" w:cs="Arial"/>
        </w:rPr>
        <w:t>Recreated the popular Simon Game where the user interacts via a mouse; contain sounds, lights &amp; patterns</w:t>
      </w:r>
    </w:p>
    <w:p w14:paraId="268192C7" w14:textId="6AE6E770" w:rsidR="007D1879" w:rsidRDefault="007D1879" w:rsidP="00396F41">
      <w:pPr>
        <w:spacing w:after="0" w:line="240" w:lineRule="auto"/>
        <w:ind w:left="360"/>
        <w:rPr>
          <w:rFonts w:ascii="Calibri" w:hAnsi="Calibri" w:cs="Arial"/>
          <w:b/>
        </w:rPr>
      </w:pPr>
      <w:r>
        <w:rPr>
          <w:rFonts w:ascii="Calibri" w:hAnsi="Calibri" w:cs="Arial"/>
          <w:b/>
          <w:bCs/>
        </w:rPr>
        <w:t>Drum Kit</w:t>
      </w:r>
      <w:r w:rsidR="00846D06" w:rsidRPr="007D1879">
        <w:rPr>
          <w:rFonts w:ascii="Calibri" w:hAnsi="Calibri" w:cs="Arial"/>
          <w:b/>
        </w:rPr>
        <w:t xml:space="preserve">: </w:t>
      </w:r>
      <w:r w:rsidR="00846D06" w:rsidRPr="007D1879">
        <w:rPr>
          <w:rFonts w:ascii="Calibri" w:hAnsi="Calibri" w:cs="Arial"/>
          <w:i/>
          <w:iCs/>
        </w:rPr>
        <w:t>HTML, CSS, JavaScript</w:t>
      </w:r>
      <w:r w:rsidR="00846D06" w:rsidRPr="007D1879">
        <w:rPr>
          <w:rFonts w:ascii="Calibri" w:hAnsi="Calibri" w:cs="Arial"/>
          <w:b/>
        </w:rPr>
        <w:tab/>
      </w:r>
      <w:r w:rsidR="00846D06" w:rsidRPr="007D1879">
        <w:rPr>
          <w:rFonts w:ascii="Calibri" w:hAnsi="Calibri" w:cs="Arial"/>
          <w:b/>
        </w:rPr>
        <w:tab/>
      </w:r>
    </w:p>
    <w:p w14:paraId="53C4B5E6" w14:textId="53E8922A" w:rsidR="00846D06" w:rsidRPr="007D1879" w:rsidRDefault="00846D06" w:rsidP="007D1879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Arial"/>
          <w:b/>
        </w:rPr>
      </w:pPr>
      <w:r w:rsidRPr="007D1879">
        <w:rPr>
          <w:rFonts w:ascii="Calibri" w:hAnsi="Calibri" w:cs="Arial"/>
        </w:rPr>
        <w:t>User uses keyboard or mouse to choose different drums, each with its own unique sound; contain sounds and animation</w:t>
      </w:r>
    </w:p>
    <w:p w14:paraId="4EB520D9" w14:textId="543F702A" w:rsidR="007D1879" w:rsidRDefault="007D1879" w:rsidP="00396F41">
      <w:pPr>
        <w:spacing w:after="0" w:line="240" w:lineRule="auto"/>
        <w:ind w:left="360"/>
        <w:rPr>
          <w:rFonts w:ascii="Calibri" w:hAnsi="Calibri" w:cs="Arial"/>
          <w:b/>
          <w:i/>
          <w:iCs/>
        </w:rPr>
      </w:pPr>
      <w:r>
        <w:rPr>
          <w:rFonts w:ascii="Calibri" w:hAnsi="Calibri" w:cs="Arial"/>
          <w:b/>
          <w:bCs/>
        </w:rPr>
        <w:t>To Do List</w:t>
      </w:r>
      <w:r w:rsidR="00846D06" w:rsidRPr="007D1879">
        <w:rPr>
          <w:rFonts w:ascii="Calibri" w:hAnsi="Calibri" w:cs="Arial"/>
          <w:b/>
        </w:rPr>
        <w:t xml:space="preserve">: </w:t>
      </w:r>
      <w:r w:rsidR="00846D06" w:rsidRPr="007D1879">
        <w:rPr>
          <w:rFonts w:ascii="Calibri" w:hAnsi="Calibri" w:cs="Arial"/>
          <w:i/>
          <w:iCs/>
        </w:rPr>
        <w:t>HTML, CSS, JavaScript</w:t>
      </w:r>
      <w:r w:rsidR="00846D06" w:rsidRPr="007D1879">
        <w:rPr>
          <w:rFonts w:ascii="Calibri" w:hAnsi="Calibri" w:cs="Arial"/>
          <w:b/>
          <w:i/>
          <w:iCs/>
        </w:rPr>
        <w:tab/>
      </w:r>
    </w:p>
    <w:p w14:paraId="3C6D3009" w14:textId="15BA0F15" w:rsidR="00846D06" w:rsidRPr="007D1879" w:rsidRDefault="00846D06" w:rsidP="007D1879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Arial"/>
          <w:b/>
        </w:rPr>
      </w:pPr>
      <w:r w:rsidRPr="007D1879">
        <w:rPr>
          <w:rFonts w:ascii="Calibri" w:hAnsi="Calibri" w:cs="Arial"/>
        </w:rPr>
        <w:t xml:space="preserve">The classic To Do List with </w:t>
      </w:r>
      <w:r w:rsidRPr="007D1879">
        <w:rPr>
          <w:rFonts w:ascii="Calibri" w:hAnsi="Calibri" w:cs="Arial"/>
          <w:i/>
          <w:iCs/>
        </w:rPr>
        <w:t>animation</w:t>
      </w:r>
      <w:r w:rsidRPr="007D1879">
        <w:rPr>
          <w:rFonts w:ascii="Calibri" w:hAnsi="Calibri" w:cs="Arial"/>
        </w:rPr>
        <w:t xml:space="preserve"> and the ability to filter and check off items</w:t>
      </w:r>
    </w:p>
    <w:p w14:paraId="3C29A452" w14:textId="7919AD39" w:rsidR="007D1879" w:rsidRDefault="007D1879" w:rsidP="00396F41">
      <w:pPr>
        <w:spacing w:after="0" w:line="240" w:lineRule="auto"/>
        <w:ind w:left="360"/>
        <w:rPr>
          <w:rFonts w:ascii="Calibri" w:hAnsi="Calibri" w:cs="Arial"/>
          <w:b/>
        </w:rPr>
      </w:pPr>
      <w:r>
        <w:rPr>
          <w:rFonts w:ascii="Calibri" w:hAnsi="Calibri" w:cs="Arial"/>
          <w:b/>
          <w:bCs/>
        </w:rPr>
        <w:t>Colorful Trees</w:t>
      </w:r>
      <w:r w:rsidR="00846D06" w:rsidRPr="007D1879">
        <w:rPr>
          <w:rFonts w:ascii="Calibri" w:hAnsi="Calibri" w:cs="Arial"/>
          <w:b/>
        </w:rPr>
        <w:t xml:space="preserve">: </w:t>
      </w:r>
      <w:r w:rsidR="00846D06" w:rsidRPr="007D1879">
        <w:rPr>
          <w:rFonts w:ascii="Calibri" w:hAnsi="Calibri" w:cs="Arial"/>
          <w:i/>
          <w:iCs/>
        </w:rPr>
        <w:t>Python</w:t>
      </w:r>
      <w:r w:rsidR="00846D06" w:rsidRPr="007D1879">
        <w:rPr>
          <w:rFonts w:ascii="Calibri" w:hAnsi="Calibri" w:cs="Arial"/>
          <w:b/>
        </w:rPr>
        <w:tab/>
      </w:r>
    </w:p>
    <w:p w14:paraId="53B92ED9" w14:textId="2491BAC7" w:rsidR="00846D06" w:rsidRPr="007D1879" w:rsidRDefault="00846D06" w:rsidP="007D1879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Arial"/>
          <w:b/>
        </w:rPr>
      </w:pPr>
      <w:r w:rsidRPr="007D1879">
        <w:rPr>
          <w:rFonts w:ascii="Calibri" w:hAnsi="Calibri" w:cs="Arial"/>
        </w:rPr>
        <w:t>Created tree artwork through filters and position changes using only Python</w:t>
      </w:r>
    </w:p>
    <w:p w14:paraId="743B873D" w14:textId="5617C1C9" w:rsidR="004E77C4" w:rsidRPr="00D907D5" w:rsidRDefault="00846D06" w:rsidP="002F220B">
      <w:pPr>
        <w:spacing w:line="240" w:lineRule="auto"/>
        <w:rPr>
          <w:rFonts w:ascii="Calibri" w:hAnsi="Calibri" w:cs="Arial"/>
          <w:b/>
          <w:color w:val="4F81BD" w:themeColor="accent1"/>
          <w:sz w:val="24"/>
          <w:szCs w:val="24"/>
        </w:rPr>
      </w:pPr>
      <w:r>
        <w:rPr>
          <w:rFonts w:ascii="Calibri" w:hAnsi="Calibri" w:cs="Arial"/>
          <w:b/>
          <w:color w:val="4F81BD" w:themeColor="accent1"/>
          <w:sz w:val="24"/>
          <w:szCs w:val="24"/>
        </w:rPr>
        <w:t xml:space="preserve">WORK </w:t>
      </w:r>
      <w:r w:rsidR="0051504E" w:rsidRPr="00D907D5">
        <w:rPr>
          <w:rFonts w:ascii="Calibri" w:hAnsi="Calibri" w:cs="Arial"/>
          <w:b/>
          <w:color w:val="4F81BD" w:themeColor="accent1"/>
          <w:sz w:val="24"/>
          <w:szCs w:val="24"/>
        </w:rPr>
        <w:t>EXPERIENCE</w:t>
      </w:r>
    </w:p>
    <w:p w14:paraId="64F328EB" w14:textId="21FABF04" w:rsidR="00C93081" w:rsidRPr="00347370" w:rsidRDefault="002D2E53" w:rsidP="00396F41">
      <w:pPr>
        <w:tabs>
          <w:tab w:val="left" w:pos="3160"/>
        </w:tabs>
        <w:spacing w:after="120" w:line="240" w:lineRule="auto"/>
        <w:ind w:left="360"/>
        <w:rPr>
          <w:rFonts w:ascii="Calibri" w:hAnsi="Calibri" w:cs="Arial"/>
          <w:b/>
          <w:i/>
          <w:sz w:val="20"/>
          <w:szCs w:val="20"/>
        </w:rPr>
      </w:pPr>
      <w:r w:rsidRPr="00B41185">
        <w:rPr>
          <w:rFonts w:ascii="Calibri" w:hAnsi="Calibri" w:cs="Arial"/>
          <w:b/>
        </w:rPr>
        <w:t>Mar</w:t>
      </w:r>
      <w:r w:rsidR="00846D06" w:rsidRPr="00B41185">
        <w:rPr>
          <w:rFonts w:ascii="Calibri" w:hAnsi="Calibri" w:cs="Arial"/>
          <w:b/>
        </w:rPr>
        <w:t>keting and Communications</w:t>
      </w:r>
      <w:r w:rsidR="00396F41">
        <w:rPr>
          <w:rFonts w:ascii="Calibri" w:hAnsi="Calibri" w:cs="Arial"/>
          <w:b/>
        </w:rPr>
        <w:t xml:space="preserve"> Manager</w:t>
      </w:r>
      <w:r w:rsidR="00347370">
        <w:rPr>
          <w:rFonts w:ascii="Calibri" w:hAnsi="Calibri" w:cs="Arial"/>
          <w:b/>
          <w:i/>
          <w:sz w:val="20"/>
          <w:szCs w:val="20"/>
        </w:rPr>
        <w:t xml:space="preserve">  </w:t>
      </w:r>
      <w:r w:rsidR="00396F41">
        <w:rPr>
          <w:rFonts w:ascii="Calibri" w:hAnsi="Calibri" w:cs="Arial"/>
          <w:b/>
          <w:i/>
          <w:sz w:val="20"/>
          <w:szCs w:val="20"/>
        </w:rPr>
        <w:t>-</w:t>
      </w:r>
      <w:r w:rsidR="0001672F">
        <w:rPr>
          <w:rFonts w:ascii="Calibri" w:hAnsi="Calibri" w:cs="Arial"/>
          <w:b/>
          <w:i/>
          <w:sz w:val="20"/>
          <w:szCs w:val="20"/>
        </w:rPr>
        <w:t xml:space="preserve"> </w:t>
      </w:r>
      <w:r w:rsidR="00C93081" w:rsidRPr="003A3DF6">
        <w:rPr>
          <w:rFonts w:ascii="Calibri" w:hAnsi="Calibri" w:cs="Arial"/>
          <w:i/>
          <w:sz w:val="20"/>
          <w:szCs w:val="20"/>
        </w:rPr>
        <w:t>AMPAM Parks Mechanical</w:t>
      </w:r>
      <w:r w:rsidR="0001672F">
        <w:rPr>
          <w:rFonts w:ascii="Calibri" w:hAnsi="Calibri" w:cs="Arial"/>
          <w:sz w:val="20"/>
          <w:szCs w:val="20"/>
        </w:rPr>
        <w:tab/>
      </w:r>
      <w:r w:rsidR="0001672F">
        <w:rPr>
          <w:rFonts w:ascii="Calibri" w:hAnsi="Calibri" w:cs="Arial"/>
          <w:sz w:val="20"/>
          <w:szCs w:val="20"/>
        </w:rPr>
        <w:tab/>
      </w:r>
      <w:r w:rsidR="00396F41">
        <w:rPr>
          <w:rFonts w:ascii="Calibri" w:hAnsi="Calibri" w:cs="Arial"/>
          <w:sz w:val="20"/>
          <w:szCs w:val="20"/>
        </w:rPr>
        <w:tab/>
      </w:r>
      <w:r w:rsidR="00396F41">
        <w:rPr>
          <w:rFonts w:ascii="Calibri" w:hAnsi="Calibri" w:cs="Arial"/>
          <w:sz w:val="20"/>
          <w:szCs w:val="20"/>
        </w:rPr>
        <w:tab/>
      </w:r>
      <w:bookmarkStart w:id="0" w:name="_GoBack"/>
      <w:bookmarkEnd w:id="0"/>
      <w:r w:rsidR="00347370" w:rsidRPr="00A25266">
        <w:rPr>
          <w:rFonts w:ascii="Calibri" w:hAnsi="Calibri" w:cs="Arial"/>
          <w:b/>
          <w:sz w:val="20"/>
          <w:szCs w:val="20"/>
        </w:rPr>
        <w:t xml:space="preserve">2017- </w:t>
      </w:r>
      <w:r w:rsidR="006A121C">
        <w:rPr>
          <w:rFonts w:ascii="Calibri" w:hAnsi="Calibri" w:cs="Arial"/>
          <w:b/>
          <w:sz w:val="20"/>
          <w:szCs w:val="20"/>
        </w:rPr>
        <w:t>2020</w:t>
      </w:r>
    </w:p>
    <w:p w14:paraId="7A1AC2EB" w14:textId="1E88918D" w:rsidR="00C968B2" w:rsidRDefault="003C7DC2" w:rsidP="00C968B2">
      <w:pPr>
        <w:pStyle w:val="ListParagraph"/>
        <w:numPr>
          <w:ilvl w:val="0"/>
          <w:numId w:val="19"/>
        </w:numPr>
        <w:spacing w:after="0" w:line="240" w:lineRule="auto"/>
      </w:pPr>
      <w:r>
        <w:t>Maintained, updated, designed, and customized WordPress based website</w:t>
      </w:r>
    </w:p>
    <w:p w14:paraId="6D00BC48" w14:textId="77777777" w:rsidR="003C7DC2" w:rsidRDefault="003C7DC2" w:rsidP="003C7DC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Designated administrator of </w:t>
      </w:r>
      <w:proofErr w:type="spellStart"/>
      <w:r>
        <w:t>Salesforce</w:t>
      </w:r>
      <w:proofErr w:type="spellEnd"/>
      <w:r>
        <w:t>; responsible for troubleshooting issues, creating software customizations, and training employees</w:t>
      </w:r>
    </w:p>
    <w:p w14:paraId="025502D8" w14:textId="29CCCD30" w:rsidR="00C968B2" w:rsidRDefault="003C7DC2" w:rsidP="00C968B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Created content for </w:t>
      </w:r>
      <w:r w:rsidR="00C968B2">
        <w:t xml:space="preserve">social media (Facebook, Instagram, Twitter, </w:t>
      </w:r>
      <w:r w:rsidR="007D1879">
        <w:t>YouTube</w:t>
      </w:r>
      <w:r w:rsidR="00C968B2">
        <w:t>, Pinterest)</w:t>
      </w:r>
    </w:p>
    <w:p w14:paraId="3566AE07" w14:textId="0643E5C4" w:rsidR="003C7DC2" w:rsidRPr="00D45569" w:rsidRDefault="003C7DC2" w:rsidP="003C7DC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Worked with clients and used their feedback to create </w:t>
      </w:r>
      <w:r w:rsidR="00F074F6">
        <w:t xml:space="preserve">improvement </w:t>
      </w:r>
      <w:r>
        <w:t>plans for the entire company</w:t>
      </w:r>
    </w:p>
    <w:p w14:paraId="15669523" w14:textId="77777777" w:rsidR="003C7DC2" w:rsidRDefault="003C7DC2" w:rsidP="00C968B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Oversaw all aspects of marketing including branding and developing marketing plan and strategies </w:t>
      </w:r>
    </w:p>
    <w:p w14:paraId="0142004C" w14:textId="58F26DA0" w:rsidR="00C968B2" w:rsidRDefault="00C968B2" w:rsidP="00C968B2">
      <w:pPr>
        <w:pStyle w:val="ListParagraph"/>
        <w:numPr>
          <w:ilvl w:val="0"/>
          <w:numId w:val="19"/>
        </w:numPr>
        <w:spacing w:after="0" w:line="240" w:lineRule="auto"/>
      </w:pPr>
      <w:r>
        <w:t>Design and created graphics for marketing collaterals including banners, flyers, brochures and ads</w:t>
      </w:r>
    </w:p>
    <w:p w14:paraId="10844B95" w14:textId="6AABB70C" w:rsidR="002F220B" w:rsidRPr="00E91D97" w:rsidRDefault="00E91D97" w:rsidP="00E91D97">
      <w:pPr>
        <w:pStyle w:val="ListParagraph"/>
        <w:tabs>
          <w:tab w:val="left" w:pos="1333"/>
        </w:tabs>
        <w:spacing w:line="240" w:lineRule="auto"/>
        <w:ind w:left="0"/>
        <w:rPr>
          <w:rFonts w:ascii="Calibri" w:hAnsi="Calibri" w:cs="Arial"/>
          <w:b/>
          <w:color w:val="4F81BD" w:themeColor="accent1"/>
          <w:sz w:val="16"/>
          <w:szCs w:val="16"/>
        </w:rPr>
      </w:pPr>
      <w:r w:rsidRPr="00E91D97">
        <w:rPr>
          <w:rFonts w:ascii="Calibri" w:hAnsi="Calibri" w:cs="Arial"/>
          <w:b/>
          <w:color w:val="4F81BD" w:themeColor="accent1"/>
          <w:sz w:val="16"/>
          <w:szCs w:val="16"/>
        </w:rPr>
        <w:tab/>
      </w:r>
    </w:p>
    <w:p w14:paraId="1FD6498A" w14:textId="77777777" w:rsidR="00D45569" w:rsidRDefault="002F220B" w:rsidP="00396F41">
      <w:pPr>
        <w:pStyle w:val="ListParagraph"/>
        <w:spacing w:after="120" w:line="240" w:lineRule="auto"/>
        <w:ind w:left="0"/>
        <w:rPr>
          <w:rFonts w:ascii="Calibri" w:hAnsi="Calibri" w:cs="Arial"/>
          <w:b/>
          <w:color w:val="4F81BD" w:themeColor="accent1"/>
          <w:sz w:val="24"/>
          <w:szCs w:val="24"/>
        </w:rPr>
      </w:pPr>
      <w:r>
        <w:rPr>
          <w:rFonts w:ascii="Calibri" w:hAnsi="Calibri" w:cs="Arial"/>
          <w:b/>
          <w:color w:val="4F81BD" w:themeColor="accent1"/>
          <w:sz w:val="24"/>
          <w:szCs w:val="24"/>
        </w:rPr>
        <w:t>S</w:t>
      </w:r>
      <w:r w:rsidR="00F8189A">
        <w:rPr>
          <w:rFonts w:ascii="Calibri" w:hAnsi="Calibri" w:cs="Arial"/>
          <w:b/>
          <w:color w:val="4F81BD" w:themeColor="accent1"/>
          <w:sz w:val="24"/>
          <w:szCs w:val="24"/>
        </w:rPr>
        <w:t>OFTWARE</w:t>
      </w:r>
    </w:p>
    <w:p w14:paraId="1364CE09" w14:textId="17C85DCD" w:rsidR="00D45569" w:rsidRPr="00D45569" w:rsidRDefault="00D45569" w:rsidP="00D45569">
      <w:pPr>
        <w:spacing w:line="240" w:lineRule="auto"/>
        <w:ind w:left="360"/>
        <w:rPr>
          <w:rFonts w:ascii="Calibri" w:hAnsi="Calibri" w:cs="Arial"/>
          <w:sz w:val="20"/>
          <w:szCs w:val="20"/>
        </w:rPr>
      </w:pP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 xml:space="preserve">HTML </w:t>
      </w:r>
      <w:r w:rsidRPr="00D45569">
        <w:rPr>
          <w:rFonts w:ascii="Calibri" w:hAnsi="Calibri" w:cs="Arial"/>
          <w:sz w:val="20"/>
          <w:szCs w:val="20"/>
        </w:rPr>
        <w:tab/>
      </w: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 xml:space="preserve">CSS    </w:t>
      </w: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proofErr w:type="spellStart"/>
      <w:r w:rsidRPr="00D45569">
        <w:rPr>
          <w:rFonts w:ascii="Calibri" w:hAnsi="Calibri" w:cs="Arial"/>
          <w:sz w:val="20"/>
          <w:szCs w:val="20"/>
        </w:rPr>
        <w:t>Javascript</w:t>
      </w:r>
      <w:proofErr w:type="spellEnd"/>
      <w:r w:rsidRPr="00D45569">
        <w:rPr>
          <w:rFonts w:ascii="Wingdings" w:hAnsi="Wingdings"/>
          <w:color w:val="000000"/>
        </w:rPr>
        <w:t></w:t>
      </w:r>
      <w:r w:rsidR="00342339"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proofErr w:type="spellStart"/>
      <w:r w:rsidRPr="00D45569">
        <w:rPr>
          <w:rFonts w:ascii="Calibri" w:hAnsi="Calibri"/>
          <w:color w:val="000000"/>
        </w:rPr>
        <w:t>Git</w:t>
      </w:r>
      <w:proofErr w:type="spellEnd"/>
      <w:r w:rsidR="00342339" w:rsidRPr="00D45569">
        <w:rPr>
          <w:rFonts w:ascii="Wingdings" w:hAnsi="Wingdings"/>
          <w:color w:val="000000"/>
        </w:rPr>
        <w:t></w:t>
      </w:r>
      <w:r w:rsidR="00342339" w:rsidRPr="00D45569">
        <w:rPr>
          <w:rFonts w:ascii="Calibri" w:hAnsi="Calibri" w:cs="Arial"/>
          <w:sz w:val="20"/>
          <w:szCs w:val="20"/>
        </w:rPr>
        <w:t xml:space="preserve"> </w:t>
      </w:r>
      <w:r w:rsidR="00342339" w:rsidRPr="00D45569">
        <w:rPr>
          <w:rFonts w:ascii="Wingdings" w:hAnsi="Wingdings"/>
          <w:color w:val="000000"/>
        </w:rPr>
        <w:t></w:t>
      </w:r>
      <w:r w:rsidR="00342339"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>JQuery</w:t>
      </w:r>
      <w:r w:rsidR="00342339" w:rsidRPr="00D45569">
        <w:rPr>
          <w:rFonts w:ascii="Calibri" w:hAnsi="Calibri" w:cs="Arial"/>
          <w:sz w:val="20"/>
          <w:szCs w:val="20"/>
        </w:rPr>
        <w:t xml:space="preserve">       </w:t>
      </w:r>
      <w:r w:rsidR="00342339" w:rsidRPr="00D45569">
        <w:rPr>
          <w:rFonts w:ascii="Wingdings" w:hAnsi="Wingdings"/>
          <w:color w:val="000000"/>
        </w:rPr>
        <w:t></w:t>
      </w:r>
      <w:r w:rsidR="00342339"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>React</w:t>
      </w:r>
      <w:r w:rsidR="006A121C" w:rsidRPr="00D45569">
        <w:rPr>
          <w:rFonts w:ascii="Calibri" w:hAnsi="Calibri" w:cs="Arial"/>
          <w:sz w:val="20"/>
          <w:szCs w:val="20"/>
        </w:rPr>
        <w:t xml:space="preserve">      </w:t>
      </w:r>
      <w:r w:rsidR="006A121C" w:rsidRPr="00D45569">
        <w:rPr>
          <w:rFonts w:ascii="Wingdings" w:hAnsi="Wingdings"/>
          <w:color w:val="000000"/>
        </w:rPr>
        <w:t></w:t>
      </w:r>
      <w:r w:rsidR="006A121C" w:rsidRPr="00D45569">
        <w:rPr>
          <w:rFonts w:ascii="Wingdings" w:hAnsi="Wingdings"/>
          <w:color w:val="000000"/>
        </w:rPr>
        <w:t></w:t>
      </w:r>
      <w:proofErr w:type="spellStart"/>
      <w:r w:rsidR="006A121C" w:rsidRPr="00D45569">
        <w:rPr>
          <w:rFonts w:ascii="Calibri" w:hAnsi="Calibri" w:cs="Arial"/>
          <w:sz w:val="20"/>
          <w:szCs w:val="20"/>
        </w:rPr>
        <w:t>Wordpress</w:t>
      </w:r>
      <w:proofErr w:type="spellEnd"/>
      <w:r w:rsidR="006A121C" w:rsidRPr="00D45569">
        <w:rPr>
          <w:rFonts w:ascii="Calibri" w:hAnsi="Calibri" w:cs="Arial"/>
          <w:sz w:val="20"/>
          <w:szCs w:val="20"/>
        </w:rPr>
        <w:t xml:space="preserve"> </w:t>
      </w:r>
      <w:r w:rsidR="006A121C" w:rsidRPr="00D45569">
        <w:rPr>
          <w:rFonts w:ascii="Calibri" w:hAnsi="Calibri" w:cs="Arial"/>
          <w:sz w:val="20"/>
          <w:szCs w:val="20"/>
        </w:rPr>
        <w:tab/>
      </w:r>
      <w:r w:rsidR="00342339" w:rsidRPr="00D45569">
        <w:rPr>
          <w:rFonts w:ascii="Calibri" w:hAnsi="Calibri" w:cs="Arial"/>
          <w:sz w:val="20"/>
          <w:szCs w:val="20"/>
        </w:rPr>
        <w:t xml:space="preserve"> </w:t>
      </w:r>
    </w:p>
    <w:p w14:paraId="529DBF56" w14:textId="77777777" w:rsidR="00B41185" w:rsidRDefault="00D45569" w:rsidP="00B41185">
      <w:pPr>
        <w:spacing w:after="0" w:line="240" w:lineRule="auto"/>
        <w:ind w:left="360"/>
        <w:rPr>
          <w:rFonts w:ascii="Calibri" w:hAnsi="Calibri" w:cs="Arial"/>
          <w:sz w:val="20"/>
          <w:szCs w:val="20"/>
        </w:rPr>
      </w:pP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r w:rsidRPr="00D45569">
        <w:rPr>
          <w:rFonts w:ascii="Calibri" w:hAnsi="Calibri" w:cs="Arial"/>
          <w:sz w:val="20"/>
          <w:szCs w:val="20"/>
        </w:rPr>
        <w:t xml:space="preserve">Photoshop, Illustrator, InDesign     </w:t>
      </w:r>
      <w:r w:rsidRPr="00D45569">
        <w:rPr>
          <w:rFonts w:ascii="Wingdings" w:hAnsi="Wingdings"/>
          <w:color w:val="000000"/>
        </w:rPr>
        <w:t></w:t>
      </w:r>
      <w:r w:rsidRPr="00D45569">
        <w:rPr>
          <w:rFonts w:ascii="Wingdings" w:hAnsi="Wingdings"/>
          <w:color w:val="000000"/>
        </w:rPr>
        <w:t></w:t>
      </w:r>
      <w:proofErr w:type="spellStart"/>
      <w:r w:rsidR="007D1879">
        <w:rPr>
          <w:rFonts w:ascii="Calibri" w:hAnsi="Calibri" w:cs="Arial"/>
          <w:sz w:val="20"/>
          <w:szCs w:val="20"/>
        </w:rPr>
        <w:t>Salesf</w:t>
      </w:r>
      <w:r w:rsidRPr="00D45569">
        <w:rPr>
          <w:rFonts w:ascii="Calibri" w:hAnsi="Calibri" w:cs="Arial"/>
          <w:sz w:val="20"/>
          <w:szCs w:val="20"/>
        </w:rPr>
        <w:t>orce</w:t>
      </w:r>
      <w:proofErr w:type="spellEnd"/>
    </w:p>
    <w:p w14:paraId="46A9D14E" w14:textId="77777777" w:rsidR="00B41185" w:rsidRDefault="00B41185" w:rsidP="00B41185">
      <w:pPr>
        <w:spacing w:after="0" w:line="240" w:lineRule="auto"/>
        <w:ind w:left="360"/>
        <w:rPr>
          <w:rFonts w:ascii="Calibri" w:hAnsi="Calibri" w:cs="Arial"/>
          <w:sz w:val="20"/>
          <w:szCs w:val="20"/>
        </w:rPr>
      </w:pPr>
    </w:p>
    <w:p w14:paraId="183667DE" w14:textId="08C2269B" w:rsidR="00F074F6" w:rsidRPr="00B41185" w:rsidRDefault="006A121C" w:rsidP="00B41185">
      <w:pPr>
        <w:spacing w:after="0" w:line="240" w:lineRule="auto"/>
        <w:ind w:left="360"/>
        <w:rPr>
          <w:rFonts w:ascii="Calibri" w:hAnsi="Calibri" w:cs="Arial"/>
          <w:b/>
          <w:color w:val="4F81BD" w:themeColor="accent1"/>
          <w:sz w:val="8"/>
          <w:szCs w:val="8"/>
        </w:rPr>
      </w:pPr>
      <w:r w:rsidRPr="00B41185">
        <w:rPr>
          <w:rFonts w:ascii="Calibri" w:hAnsi="Calibri" w:cs="Arial"/>
          <w:sz w:val="8"/>
          <w:szCs w:val="8"/>
        </w:rPr>
        <w:tab/>
      </w:r>
      <w:r w:rsidRPr="00B41185">
        <w:rPr>
          <w:rFonts w:ascii="Calibri" w:hAnsi="Calibri" w:cs="Arial"/>
          <w:sz w:val="8"/>
          <w:szCs w:val="8"/>
        </w:rPr>
        <w:tab/>
        <w:t xml:space="preserve">  </w:t>
      </w:r>
      <w:r w:rsidRPr="00B41185">
        <w:rPr>
          <w:rFonts w:ascii="Calibri" w:hAnsi="Calibri" w:cs="Arial"/>
          <w:sz w:val="8"/>
          <w:szCs w:val="8"/>
        </w:rPr>
        <w:tab/>
      </w:r>
      <w:r w:rsidR="004D7839" w:rsidRPr="00B41185">
        <w:rPr>
          <w:rFonts w:ascii="Calibri" w:hAnsi="Calibri" w:cs="Arial"/>
          <w:sz w:val="8"/>
          <w:szCs w:val="8"/>
        </w:rPr>
        <w:tab/>
      </w:r>
    </w:p>
    <w:p w14:paraId="5E284303" w14:textId="77777777" w:rsidR="007D1879" w:rsidRDefault="003C59D5" w:rsidP="007D1879">
      <w:pPr>
        <w:spacing w:after="120" w:line="240" w:lineRule="auto"/>
        <w:rPr>
          <w:rFonts w:ascii="Calibri" w:hAnsi="Calibri" w:cs="Arial"/>
          <w:b/>
          <w:color w:val="4F81BD" w:themeColor="accent1"/>
          <w:sz w:val="24"/>
          <w:szCs w:val="24"/>
        </w:rPr>
      </w:pPr>
      <w:r>
        <w:rPr>
          <w:rFonts w:ascii="Calibri" w:hAnsi="Calibri" w:cs="Arial"/>
          <w:b/>
          <w:color w:val="4F81BD" w:themeColor="accent1"/>
          <w:sz w:val="24"/>
          <w:szCs w:val="24"/>
        </w:rPr>
        <w:t>CERTIFICATION &amp; COURSES</w:t>
      </w:r>
    </w:p>
    <w:p w14:paraId="14803BB8" w14:textId="44CD9925" w:rsidR="007D1879" w:rsidRDefault="003C59D5" w:rsidP="00B41185">
      <w:pPr>
        <w:spacing w:after="120" w:line="240" w:lineRule="auto"/>
        <w:ind w:left="360"/>
        <w:rPr>
          <w:rStyle w:val="em"/>
          <w:rFonts w:ascii="Calibri" w:eastAsia="Century Gothic" w:hAnsi="Calibri" w:cs="Century Gothic"/>
          <w:b/>
          <w:iCs/>
          <w:spacing w:val="4"/>
        </w:rPr>
      </w:pPr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</w:rPr>
        <w:t xml:space="preserve">The Complete 2021 Web Development </w:t>
      </w:r>
      <w:proofErr w:type="spellStart"/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</w:rPr>
        <w:t>Bootcamp</w:t>
      </w:r>
      <w:proofErr w:type="spellEnd"/>
      <w:r w:rsidRPr="00846D06">
        <w:rPr>
          <w:rStyle w:val="divdocumentright-box"/>
          <w:rFonts w:ascii="Calibri" w:eastAsia="Century Gothic" w:hAnsi="Calibri" w:cs="Century Gothic"/>
        </w:rPr>
        <w:t xml:space="preserve"> </w:t>
      </w:r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</w:rPr>
        <w:t>by Dr. Angela Yu</w:t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</w:rPr>
        <w:tab/>
      </w:r>
      <w:r w:rsidRPr="007D1879">
        <w:rPr>
          <w:rStyle w:val="em"/>
          <w:rFonts w:ascii="Calibri" w:eastAsia="Century Gothic" w:hAnsi="Calibri" w:cs="Century Gothic"/>
          <w:b/>
          <w:iCs/>
          <w:spacing w:val="4"/>
        </w:rPr>
        <w:t>2021</w:t>
      </w:r>
    </w:p>
    <w:p w14:paraId="48773939" w14:textId="167FB360" w:rsidR="007D1879" w:rsidRPr="007D1879" w:rsidRDefault="003C59D5" w:rsidP="007D1879">
      <w:pPr>
        <w:pStyle w:val="ListParagraph"/>
        <w:numPr>
          <w:ilvl w:val="0"/>
          <w:numId w:val="25"/>
        </w:numPr>
        <w:spacing w:after="120" w:line="240" w:lineRule="auto"/>
        <w:rPr>
          <w:rFonts w:ascii="Calibri" w:eastAsia="Century Gothic" w:hAnsi="Calibri" w:cs="Century Gothic"/>
          <w:b/>
          <w:iCs/>
          <w:color w:val="343434"/>
          <w:spacing w:val="4"/>
        </w:rPr>
      </w:pPr>
      <w:r w:rsidRPr="007D1879">
        <w:t xml:space="preserve">A 55-hour intensive program focused on gaining technical programming skills in CSS, HTML, JavaScript, </w:t>
      </w:r>
      <w:r w:rsidR="00846D06" w:rsidRPr="007D1879">
        <w:tab/>
      </w:r>
      <w:r w:rsidRPr="007D1879">
        <w:t xml:space="preserve">jQuery, SQL Databases, Node.js, React, Mongoose, Mongo DB, </w:t>
      </w:r>
      <w:proofErr w:type="spellStart"/>
      <w:r w:rsidRPr="007D1879">
        <w:t>GitHub</w:t>
      </w:r>
      <w:proofErr w:type="spellEnd"/>
      <w:r w:rsidRPr="007D1879">
        <w:t>, etc.</w:t>
      </w:r>
    </w:p>
    <w:p w14:paraId="19C83E5F" w14:textId="1E78F8B6" w:rsidR="003C59D5" w:rsidRPr="007D1879" w:rsidRDefault="003C59D5" w:rsidP="00B41185">
      <w:pPr>
        <w:pStyle w:val="p"/>
        <w:spacing w:line="360" w:lineRule="atLeast"/>
        <w:ind w:left="360" w:right="300"/>
        <w:rPr>
          <w:rStyle w:val="em"/>
          <w:rFonts w:asciiTheme="minorHAnsi" w:eastAsiaTheme="minorHAnsi" w:hAnsiTheme="minorHAnsi" w:cstheme="minorBidi"/>
          <w:sz w:val="22"/>
          <w:szCs w:val="22"/>
        </w:rPr>
      </w:pPr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  <w:sz w:val="22"/>
          <w:szCs w:val="22"/>
        </w:rPr>
        <w:t>Stanford University: Code in Place</w:t>
      </w:r>
      <w:r w:rsidRPr="00846D06">
        <w:rPr>
          <w:rStyle w:val="divdocumentright-box"/>
          <w:rFonts w:ascii="Calibri" w:eastAsia="Century Gothic" w:hAnsi="Calibri" w:cs="Century Gothic"/>
          <w:sz w:val="22"/>
          <w:szCs w:val="22"/>
        </w:rPr>
        <w:t xml:space="preserve"> </w:t>
      </w:r>
      <w:r w:rsidRPr="00846D06">
        <w:rPr>
          <w:rStyle w:val="strong"/>
          <w:rFonts w:ascii="Calibri" w:eastAsia="Century Gothic" w:hAnsi="Calibri" w:cs="Century Gothic"/>
          <w:b/>
          <w:bCs/>
          <w:color w:val="343434"/>
          <w:spacing w:val="4"/>
          <w:sz w:val="22"/>
          <w:szCs w:val="22"/>
        </w:rPr>
        <w:t>Python</w:t>
      </w:r>
      <w:r w:rsidRPr="00846D06">
        <w:rPr>
          <w:rStyle w:val="divdocumentright-box"/>
          <w:rFonts w:ascii="Calibri" w:eastAsia="Century Gothic" w:hAnsi="Calibri" w:cs="Century Gothic"/>
          <w:sz w:val="22"/>
          <w:szCs w:val="22"/>
        </w:rPr>
        <w:t xml:space="preserve"> </w:t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="007D1879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ab/>
      </w:r>
      <w:r w:rsidRPr="00846D06">
        <w:rPr>
          <w:rStyle w:val="em"/>
          <w:rFonts w:ascii="Calibri" w:eastAsia="Century Gothic" w:hAnsi="Calibri" w:cs="Century Gothic"/>
          <w:i/>
          <w:iCs/>
          <w:color w:val="343434"/>
          <w:spacing w:val="4"/>
          <w:sz w:val="22"/>
          <w:szCs w:val="22"/>
        </w:rPr>
        <w:t xml:space="preserve"> </w:t>
      </w:r>
      <w:r w:rsidRPr="007D1879">
        <w:rPr>
          <w:rStyle w:val="em"/>
          <w:rFonts w:ascii="Calibri" w:eastAsia="Century Gothic" w:hAnsi="Calibri" w:cs="Century Gothic"/>
          <w:b/>
          <w:iCs/>
          <w:color w:val="343434"/>
          <w:spacing w:val="4"/>
          <w:sz w:val="22"/>
          <w:szCs w:val="22"/>
        </w:rPr>
        <w:t>2020</w:t>
      </w:r>
    </w:p>
    <w:p w14:paraId="397E17C5" w14:textId="5E963DCC" w:rsidR="003C59D5" w:rsidRPr="007D1879" w:rsidRDefault="003C59D5" w:rsidP="007D1879">
      <w:pPr>
        <w:pStyle w:val="p"/>
        <w:numPr>
          <w:ilvl w:val="0"/>
          <w:numId w:val="25"/>
        </w:numPr>
        <w:spacing w:line="360" w:lineRule="atLeast"/>
        <w:ind w:right="300"/>
        <w:rPr>
          <w:rStyle w:val="divdocumentright-box"/>
          <w:rFonts w:ascii="Calibri" w:eastAsia="Century Gothic" w:hAnsi="Calibri" w:cs="Century Gothic"/>
          <w:sz w:val="22"/>
          <w:szCs w:val="22"/>
        </w:rPr>
      </w:pPr>
      <w:r w:rsidRPr="007D1879">
        <w:rPr>
          <w:rFonts w:asciiTheme="minorHAnsi" w:eastAsiaTheme="minorHAnsi" w:hAnsiTheme="minorHAnsi" w:cstheme="minorBidi"/>
          <w:sz w:val="22"/>
          <w:szCs w:val="22"/>
        </w:rPr>
        <w:t>Completed a 5-week introductory online Python programming course based on Stanford's CS106A.</w:t>
      </w:r>
    </w:p>
    <w:p w14:paraId="4D9238DF" w14:textId="77777777" w:rsidR="003C59D5" w:rsidRPr="007D1879" w:rsidRDefault="003C59D5" w:rsidP="003C59D5">
      <w:pPr>
        <w:pStyle w:val="p"/>
        <w:spacing w:line="360" w:lineRule="atLeast"/>
        <w:ind w:left="360" w:right="300"/>
        <w:rPr>
          <w:rStyle w:val="divdocumentright-box"/>
          <w:rFonts w:ascii="Calibri" w:eastAsia="Century Gothic" w:hAnsi="Calibri" w:cs="Century Gothic"/>
          <w:sz w:val="16"/>
          <w:szCs w:val="16"/>
        </w:rPr>
      </w:pPr>
    </w:p>
    <w:p w14:paraId="7E848E7B" w14:textId="77777777" w:rsidR="003C59D5" w:rsidRPr="00E91D97" w:rsidRDefault="003C59D5" w:rsidP="00B41185">
      <w:pPr>
        <w:spacing w:after="0" w:line="240" w:lineRule="auto"/>
        <w:rPr>
          <w:rFonts w:ascii="Calibri" w:hAnsi="Calibri" w:cs="Arial"/>
          <w:b/>
          <w:color w:val="4F81BD" w:themeColor="accent1"/>
          <w:sz w:val="16"/>
          <w:szCs w:val="16"/>
        </w:rPr>
      </w:pPr>
      <w:r w:rsidRPr="00107727">
        <w:rPr>
          <w:rFonts w:ascii="Calibri" w:hAnsi="Calibri" w:cs="Arial"/>
          <w:b/>
          <w:color w:val="4F81BD" w:themeColor="accent1"/>
          <w:sz w:val="24"/>
          <w:szCs w:val="24"/>
        </w:rPr>
        <w:t>EDUCATION</w:t>
      </w:r>
    </w:p>
    <w:p w14:paraId="2662CFF2" w14:textId="147EC0C1" w:rsidR="004F60A1" w:rsidRPr="00E92B89" w:rsidRDefault="003C59D5" w:rsidP="00E92B89">
      <w:pPr>
        <w:pStyle w:val="p"/>
        <w:spacing w:line="360" w:lineRule="atLeast"/>
        <w:ind w:left="360" w:right="300"/>
        <w:rPr>
          <w:rFonts w:ascii="Calibri" w:eastAsia="Century Gothic" w:hAnsi="Calibri" w:cs="Century Gothic"/>
          <w:color w:val="343434"/>
          <w:spacing w:val="4"/>
          <w:sz w:val="22"/>
          <w:szCs w:val="22"/>
        </w:rPr>
      </w:pPr>
      <w:r w:rsidRPr="00F074F6">
        <w:rPr>
          <w:rFonts w:ascii="Calibri" w:hAnsi="Calibri" w:cs="Arial"/>
          <w:b/>
          <w:sz w:val="22"/>
          <w:szCs w:val="22"/>
        </w:rPr>
        <w:t>B.A</w:t>
      </w:r>
      <w:r w:rsidRPr="00F074F6">
        <w:rPr>
          <w:rFonts w:ascii="Calibri" w:hAnsi="Calibri" w:cs="Arial"/>
          <w:sz w:val="22"/>
          <w:szCs w:val="22"/>
        </w:rPr>
        <w:t xml:space="preserve">., </w:t>
      </w:r>
      <w:r w:rsidRPr="00F074F6">
        <w:rPr>
          <w:rFonts w:ascii="Calibri" w:hAnsi="Calibri" w:cs="Arial"/>
          <w:b/>
          <w:sz w:val="22"/>
          <w:szCs w:val="22"/>
        </w:rPr>
        <w:t>Marketing</w:t>
      </w:r>
      <w:r w:rsidRPr="00F074F6">
        <w:rPr>
          <w:rFonts w:ascii="Calibri" w:hAnsi="Calibri" w:cs="Arial"/>
          <w:sz w:val="22"/>
          <w:szCs w:val="22"/>
        </w:rPr>
        <w:t>, University of Memphi</w:t>
      </w:r>
      <w:r w:rsidR="00E92B89">
        <w:rPr>
          <w:rFonts w:ascii="Calibri" w:hAnsi="Calibri" w:cs="Arial"/>
          <w:sz w:val="22"/>
          <w:szCs w:val="22"/>
        </w:rPr>
        <w:t>s</w:t>
      </w:r>
    </w:p>
    <w:sectPr w:rsidR="004F60A1" w:rsidRPr="00E92B89" w:rsidSect="00ED1D26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A9E070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6EC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640A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42BA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7836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BE3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262C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2297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B821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D0EA2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303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D0B2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5261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7AB4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CACE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6A09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3E59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C207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94D7DAC"/>
    <w:multiLevelType w:val="hybridMultilevel"/>
    <w:tmpl w:val="7592E05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>
    <w:nsid w:val="0B0335C7"/>
    <w:multiLevelType w:val="hybridMultilevel"/>
    <w:tmpl w:val="A070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84F80"/>
    <w:multiLevelType w:val="hybridMultilevel"/>
    <w:tmpl w:val="5E3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85919"/>
    <w:multiLevelType w:val="hybridMultilevel"/>
    <w:tmpl w:val="9A0C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E6741"/>
    <w:multiLevelType w:val="hybridMultilevel"/>
    <w:tmpl w:val="FAC6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00F93"/>
    <w:multiLevelType w:val="hybridMultilevel"/>
    <w:tmpl w:val="0B6E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B71C4"/>
    <w:multiLevelType w:val="hybridMultilevel"/>
    <w:tmpl w:val="6DA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B3826"/>
    <w:multiLevelType w:val="hybridMultilevel"/>
    <w:tmpl w:val="9876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077FD"/>
    <w:multiLevelType w:val="hybridMultilevel"/>
    <w:tmpl w:val="0FC8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62A62"/>
    <w:multiLevelType w:val="hybridMultilevel"/>
    <w:tmpl w:val="727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F38B3"/>
    <w:multiLevelType w:val="hybridMultilevel"/>
    <w:tmpl w:val="E0E6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1F0C9A"/>
    <w:multiLevelType w:val="hybridMultilevel"/>
    <w:tmpl w:val="C7D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41DD0"/>
    <w:multiLevelType w:val="hybridMultilevel"/>
    <w:tmpl w:val="C7D243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E2E5145"/>
    <w:multiLevelType w:val="hybridMultilevel"/>
    <w:tmpl w:val="05B0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35FFC"/>
    <w:multiLevelType w:val="hybridMultilevel"/>
    <w:tmpl w:val="25407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53657"/>
    <w:multiLevelType w:val="hybridMultilevel"/>
    <w:tmpl w:val="E1D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04F9E"/>
    <w:multiLevelType w:val="hybridMultilevel"/>
    <w:tmpl w:val="2F0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D05904"/>
    <w:multiLevelType w:val="hybridMultilevel"/>
    <w:tmpl w:val="6E48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E19E6"/>
    <w:multiLevelType w:val="hybridMultilevel"/>
    <w:tmpl w:val="7AEC4D8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2">
    <w:nsid w:val="76D93352"/>
    <w:multiLevelType w:val="hybridMultilevel"/>
    <w:tmpl w:val="111E181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>
    <w:nsid w:val="7B8D3451"/>
    <w:multiLevelType w:val="hybridMultilevel"/>
    <w:tmpl w:val="BEB6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E01E0"/>
    <w:multiLevelType w:val="hybridMultilevel"/>
    <w:tmpl w:val="47CE0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3"/>
  </w:num>
  <w:num w:numId="4">
    <w:abstractNumId w:val="20"/>
  </w:num>
  <w:num w:numId="5">
    <w:abstractNumId w:val="5"/>
  </w:num>
  <w:num w:numId="6">
    <w:abstractNumId w:val="14"/>
  </w:num>
  <w:num w:numId="7">
    <w:abstractNumId w:val="12"/>
  </w:num>
  <w:num w:numId="8">
    <w:abstractNumId w:val="18"/>
  </w:num>
  <w:num w:numId="9">
    <w:abstractNumId w:val="16"/>
  </w:num>
  <w:num w:numId="10">
    <w:abstractNumId w:val="23"/>
  </w:num>
  <w:num w:numId="11">
    <w:abstractNumId w:val="22"/>
  </w:num>
  <w:num w:numId="12">
    <w:abstractNumId w:val="15"/>
  </w:num>
  <w:num w:numId="13">
    <w:abstractNumId w:val="3"/>
  </w:num>
  <w:num w:numId="14">
    <w:abstractNumId w:val="7"/>
  </w:num>
  <w:num w:numId="15">
    <w:abstractNumId w:val="19"/>
  </w:num>
  <w:num w:numId="16">
    <w:abstractNumId w:val="10"/>
  </w:num>
  <w:num w:numId="17">
    <w:abstractNumId w:val="0"/>
  </w:num>
  <w:num w:numId="18">
    <w:abstractNumId w:val="21"/>
  </w:num>
  <w:num w:numId="19">
    <w:abstractNumId w:val="9"/>
  </w:num>
  <w:num w:numId="20">
    <w:abstractNumId w:val="1"/>
  </w:num>
  <w:num w:numId="21">
    <w:abstractNumId w:val="2"/>
  </w:num>
  <w:num w:numId="22">
    <w:abstractNumId w:val="4"/>
  </w:num>
  <w:num w:numId="23">
    <w:abstractNumId w:val="6"/>
  </w:num>
  <w:num w:numId="24">
    <w:abstractNumId w:val="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32"/>
    <w:rsid w:val="0001672F"/>
    <w:rsid w:val="00042E2A"/>
    <w:rsid w:val="000954AD"/>
    <w:rsid w:val="0009565D"/>
    <w:rsid w:val="000B7F87"/>
    <w:rsid w:val="000C0B88"/>
    <w:rsid w:val="000E64E7"/>
    <w:rsid w:val="00107727"/>
    <w:rsid w:val="0013640E"/>
    <w:rsid w:val="00154740"/>
    <w:rsid w:val="00154E66"/>
    <w:rsid w:val="0017224D"/>
    <w:rsid w:val="00196B9E"/>
    <w:rsid w:val="001E683F"/>
    <w:rsid w:val="00213876"/>
    <w:rsid w:val="00245DF3"/>
    <w:rsid w:val="00260FB4"/>
    <w:rsid w:val="00275BD6"/>
    <w:rsid w:val="002765AA"/>
    <w:rsid w:val="002A0772"/>
    <w:rsid w:val="002D2E53"/>
    <w:rsid w:val="002F220B"/>
    <w:rsid w:val="00340564"/>
    <w:rsid w:val="00342339"/>
    <w:rsid w:val="00346812"/>
    <w:rsid w:val="00347370"/>
    <w:rsid w:val="003939FD"/>
    <w:rsid w:val="00396F41"/>
    <w:rsid w:val="003A09B4"/>
    <w:rsid w:val="003A2C5A"/>
    <w:rsid w:val="003A3DF6"/>
    <w:rsid w:val="003C59D5"/>
    <w:rsid w:val="003C7DC2"/>
    <w:rsid w:val="003C7EA3"/>
    <w:rsid w:val="003D5F5A"/>
    <w:rsid w:val="003D778D"/>
    <w:rsid w:val="004053FC"/>
    <w:rsid w:val="004177B8"/>
    <w:rsid w:val="004459E0"/>
    <w:rsid w:val="004567B5"/>
    <w:rsid w:val="00484727"/>
    <w:rsid w:val="00490659"/>
    <w:rsid w:val="00490940"/>
    <w:rsid w:val="00493FC3"/>
    <w:rsid w:val="004C5FD8"/>
    <w:rsid w:val="004D2F3C"/>
    <w:rsid w:val="004D7839"/>
    <w:rsid w:val="004E77C4"/>
    <w:rsid w:val="004F60A1"/>
    <w:rsid w:val="00511D53"/>
    <w:rsid w:val="0051504E"/>
    <w:rsid w:val="00527A9B"/>
    <w:rsid w:val="005466C4"/>
    <w:rsid w:val="00592C3B"/>
    <w:rsid w:val="00594EFF"/>
    <w:rsid w:val="005A3666"/>
    <w:rsid w:val="005D3140"/>
    <w:rsid w:val="00631728"/>
    <w:rsid w:val="006426BB"/>
    <w:rsid w:val="00651D32"/>
    <w:rsid w:val="00664073"/>
    <w:rsid w:val="00667337"/>
    <w:rsid w:val="00680B33"/>
    <w:rsid w:val="0069120E"/>
    <w:rsid w:val="006A0C20"/>
    <w:rsid w:val="006A121C"/>
    <w:rsid w:val="006B03E4"/>
    <w:rsid w:val="006B3C9D"/>
    <w:rsid w:val="006E094F"/>
    <w:rsid w:val="006E1DC7"/>
    <w:rsid w:val="006E6D39"/>
    <w:rsid w:val="006F4515"/>
    <w:rsid w:val="007632B8"/>
    <w:rsid w:val="00764B89"/>
    <w:rsid w:val="007C4D40"/>
    <w:rsid w:val="007D1879"/>
    <w:rsid w:val="007F40B6"/>
    <w:rsid w:val="007F600D"/>
    <w:rsid w:val="008279C4"/>
    <w:rsid w:val="00835DE4"/>
    <w:rsid w:val="00846D06"/>
    <w:rsid w:val="00852D63"/>
    <w:rsid w:val="008661AA"/>
    <w:rsid w:val="00891A4F"/>
    <w:rsid w:val="00894A84"/>
    <w:rsid w:val="00894AA5"/>
    <w:rsid w:val="008B32A9"/>
    <w:rsid w:val="008F3050"/>
    <w:rsid w:val="008F642F"/>
    <w:rsid w:val="009223B5"/>
    <w:rsid w:val="0092537C"/>
    <w:rsid w:val="009344DD"/>
    <w:rsid w:val="009732B0"/>
    <w:rsid w:val="00981882"/>
    <w:rsid w:val="009B3D77"/>
    <w:rsid w:val="009C39D4"/>
    <w:rsid w:val="009D66A8"/>
    <w:rsid w:val="009F6E88"/>
    <w:rsid w:val="00A211FC"/>
    <w:rsid w:val="00A25266"/>
    <w:rsid w:val="00A25B5E"/>
    <w:rsid w:val="00A26C93"/>
    <w:rsid w:val="00A33DBE"/>
    <w:rsid w:val="00A5713C"/>
    <w:rsid w:val="00A72FD3"/>
    <w:rsid w:val="00AE06B6"/>
    <w:rsid w:val="00AE69E3"/>
    <w:rsid w:val="00AF57F4"/>
    <w:rsid w:val="00B41185"/>
    <w:rsid w:val="00B63CC3"/>
    <w:rsid w:val="00BA4D45"/>
    <w:rsid w:val="00BA4DBD"/>
    <w:rsid w:val="00BB52E3"/>
    <w:rsid w:val="00BC72BD"/>
    <w:rsid w:val="00C03A1F"/>
    <w:rsid w:val="00C93081"/>
    <w:rsid w:val="00C968B2"/>
    <w:rsid w:val="00CB0D3D"/>
    <w:rsid w:val="00CB1FF1"/>
    <w:rsid w:val="00D05B26"/>
    <w:rsid w:val="00D178F4"/>
    <w:rsid w:val="00D45569"/>
    <w:rsid w:val="00D907D5"/>
    <w:rsid w:val="00DE3DA9"/>
    <w:rsid w:val="00E0720A"/>
    <w:rsid w:val="00E25AF6"/>
    <w:rsid w:val="00E5174E"/>
    <w:rsid w:val="00E71B4F"/>
    <w:rsid w:val="00E91D97"/>
    <w:rsid w:val="00E92B89"/>
    <w:rsid w:val="00E951D3"/>
    <w:rsid w:val="00EB0660"/>
    <w:rsid w:val="00EC5280"/>
    <w:rsid w:val="00EC557D"/>
    <w:rsid w:val="00ED1D26"/>
    <w:rsid w:val="00ED5BF9"/>
    <w:rsid w:val="00F025BB"/>
    <w:rsid w:val="00F074F6"/>
    <w:rsid w:val="00F3259A"/>
    <w:rsid w:val="00F54F39"/>
    <w:rsid w:val="00F7358A"/>
    <w:rsid w:val="00F75294"/>
    <w:rsid w:val="00F8189A"/>
    <w:rsid w:val="00FA6E4C"/>
    <w:rsid w:val="00FB49A7"/>
    <w:rsid w:val="00FD2EC1"/>
    <w:rsid w:val="00FE030E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8EE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D32"/>
    <w:pPr>
      <w:ind w:left="720"/>
      <w:contextualSpacing/>
    </w:pPr>
  </w:style>
  <w:style w:type="paragraph" w:styleId="Title">
    <w:name w:val="Title"/>
    <w:basedOn w:val="Normal"/>
    <w:link w:val="TitleChar"/>
    <w:qFormat/>
    <w:rsid w:val="001E683F"/>
    <w:pPr>
      <w:spacing w:after="0" w:line="240" w:lineRule="auto"/>
      <w:ind w:left="-720" w:right="-720"/>
      <w:jc w:val="both"/>
    </w:pPr>
    <w:rPr>
      <w:rFonts w:ascii="Arial" w:eastAsia="Times New Roman" w:hAnsi="Arial" w:cs="Arial"/>
      <w:b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1E683F"/>
    <w:rPr>
      <w:rFonts w:ascii="Arial" w:eastAsia="Times New Roman" w:hAnsi="Arial" w:cs="Arial"/>
      <w:b/>
      <w:sz w:val="18"/>
      <w:szCs w:val="18"/>
    </w:rPr>
  </w:style>
  <w:style w:type="character" w:customStyle="1" w:styleId="apple-converted-space">
    <w:name w:val="apple-converted-space"/>
    <w:basedOn w:val="DefaultParagraphFont"/>
    <w:rsid w:val="002765AA"/>
  </w:style>
  <w:style w:type="paragraph" w:customStyle="1" w:styleId="p">
    <w:name w:val="p"/>
    <w:basedOn w:val="Normal"/>
    <w:rsid w:val="003C59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right-box">
    <w:name w:val="div_document_right-box"/>
    <w:basedOn w:val="DefaultParagraphFont"/>
    <w:rsid w:val="003C59D5"/>
    <w:rPr>
      <w:color w:val="343434"/>
      <w:spacing w:val="4"/>
    </w:rPr>
  </w:style>
  <w:style w:type="character" w:customStyle="1" w:styleId="strong">
    <w:name w:val="strong"/>
    <w:basedOn w:val="DefaultParagraphFont"/>
    <w:rsid w:val="003C59D5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sid w:val="003C59D5"/>
    <w:rPr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835D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D32"/>
    <w:pPr>
      <w:ind w:left="720"/>
      <w:contextualSpacing/>
    </w:pPr>
  </w:style>
  <w:style w:type="paragraph" w:styleId="Title">
    <w:name w:val="Title"/>
    <w:basedOn w:val="Normal"/>
    <w:link w:val="TitleChar"/>
    <w:qFormat/>
    <w:rsid w:val="001E683F"/>
    <w:pPr>
      <w:spacing w:after="0" w:line="240" w:lineRule="auto"/>
      <w:ind w:left="-720" w:right="-720"/>
      <w:jc w:val="both"/>
    </w:pPr>
    <w:rPr>
      <w:rFonts w:ascii="Arial" w:eastAsia="Times New Roman" w:hAnsi="Arial" w:cs="Arial"/>
      <w:b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1E683F"/>
    <w:rPr>
      <w:rFonts w:ascii="Arial" w:eastAsia="Times New Roman" w:hAnsi="Arial" w:cs="Arial"/>
      <w:b/>
      <w:sz w:val="18"/>
      <w:szCs w:val="18"/>
    </w:rPr>
  </w:style>
  <w:style w:type="character" w:customStyle="1" w:styleId="apple-converted-space">
    <w:name w:val="apple-converted-space"/>
    <w:basedOn w:val="DefaultParagraphFont"/>
    <w:rsid w:val="002765AA"/>
  </w:style>
  <w:style w:type="paragraph" w:customStyle="1" w:styleId="p">
    <w:name w:val="p"/>
    <w:basedOn w:val="Normal"/>
    <w:rsid w:val="003C59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right-box">
    <w:name w:val="div_document_right-box"/>
    <w:basedOn w:val="DefaultParagraphFont"/>
    <w:rsid w:val="003C59D5"/>
    <w:rPr>
      <w:color w:val="343434"/>
      <w:spacing w:val="4"/>
    </w:rPr>
  </w:style>
  <w:style w:type="character" w:customStyle="1" w:styleId="strong">
    <w:name w:val="strong"/>
    <w:basedOn w:val="DefaultParagraphFont"/>
    <w:rsid w:val="003C59D5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sid w:val="003C59D5"/>
    <w:rPr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835D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allinium.github.io/Portfol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24A71-84B8-7548-956E-5C187EED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287</Words>
  <Characters>1998</Characters>
  <Application>Microsoft Macintosh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Sedgwick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PCBUILD</dc:creator>
  <cp:lastModifiedBy>S</cp:lastModifiedBy>
  <cp:revision>5</cp:revision>
  <cp:lastPrinted>2016-12-08T16:58:00Z</cp:lastPrinted>
  <dcterms:created xsi:type="dcterms:W3CDTF">2022-07-19T20:54:00Z</dcterms:created>
  <dcterms:modified xsi:type="dcterms:W3CDTF">2022-07-19T23:25:00Z</dcterms:modified>
</cp:coreProperties>
</file>